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26184" w14:textId="641EED3C" w:rsidR="00FA240B" w:rsidRPr="00F37D16" w:rsidRDefault="00FA240B" w:rsidP="00FA240B">
      <w:pPr>
        <w:spacing w:after="0"/>
        <w:rPr>
          <w:rFonts w:cstheme="minorHAnsi"/>
          <w:i/>
          <w:iCs/>
        </w:rPr>
      </w:pPr>
      <w:bookmarkStart w:id="0" w:name="_Hlk150547874"/>
      <w:r w:rsidRPr="00F37D16">
        <w:rPr>
          <w:rFonts w:cstheme="minorHAnsi"/>
          <w:b/>
          <w:bCs/>
        </w:rPr>
        <w:t>Employment Objective:</w:t>
      </w:r>
      <w:r w:rsidRPr="00F37D16">
        <w:rPr>
          <w:rFonts w:cstheme="minorHAnsi"/>
        </w:rPr>
        <w:t xml:space="preserve"> </w:t>
      </w:r>
      <w:r w:rsidRPr="00F37D16">
        <w:rPr>
          <w:rFonts w:cstheme="minorHAnsi"/>
          <w:i/>
          <w:iCs/>
        </w:rPr>
        <w:t>Computer Programming and Analysis Co-op Diploma Student (Georgian College)</w:t>
      </w:r>
      <w:proofErr w:type="gramStart"/>
      <w:r w:rsidR="00401D61">
        <w:rPr>
          <w:rFonts w:cstheme="minorHAnsi"/>
          <w:i/>
          <w:iCs/>
        </w:rPr>
        <w:t xml:space="preserve">. </w:t>
      </w:r>
      <w:r w:rsidRPr="00F37D16">
        <w:rPr>
          <w:rFonts w:cstheme="minorHAnsi"/>
          <w:b/>
          <w:bCs/>
          <w:i/>
          <w:iCs/>
        </w:rPr>
        <w:t xml:space="preserve"> </w:t>
      </w:r>
      <w:proofErr w:type="gramEnd"/>
      <w:r w:rsidRPr="00F37D16">
        <w:rPr>
          <w:rFonts w:cstheme="minorHAnsi"/>
          <w:i/>
          <w:iCs/>
        </w:rPr>
        <w:t>Accumulating eight years of proficiency in programming, web development, and database management across personal and professional domains.</w:t>
      </w:r>
      <w:r w:rsidRPr="009A61D9">
        <w:t xml:space="preserve"> </w:t>
      </w:r>
      <w:r w:rsidRPr="009A61D9">
        <w:rPr>
          <w:rFonts w:cstheme="minorHAnsi"/>
          <w:i/>
          <w:iCs/>
        </w:rPr>
        <w:t xml:space="preserve">Eager to contribute my skills to support the ongoing development of the government's cybersecurity framework and advance my knowledge </w:t>
      </w:r>
      <w:r>
        <w:rPr>
          <w:rFonts w:cstheme="minorHAnsi"/>
          <w:i/>
          <w:iCs/>
        </w:rPr>
        <w:t>of</w:t>
      </w:r>
      <w:r w:rsidRPr="009A61D9">
        <w:rPr>
          <w:rFonts w:cstheme="minorHAnsi"/>
          <w:i/>
          <w:iCs/>
        </w:rPr>
        <w:t xml:space="preserve"> cybersecurity policy through </w:t>
      </w:r>
      <w:proofErr w:type="gramStart"/>
      <w:r w:rsidRPr="009A61D9">
        <w:rPr>
          <w:rFonts w:cstheme="minorHAnsi"/>
          <w:i/>
          <w:iCs/>
        </w:rPr>
        <w:t>hands-on</w:t>
      </w:r>
      <w:proofErr w:type="gramEnd"/>
      <w:r w:rsidRPr="009A61D9">
        <w:rPr>
          <w:rFonts w:cstheme="minorHAnsi"/>
          <w:i/>
          <w:iCs/>
        </w:rPr>
        <w:t xml:space="preserve"> experience</w:t>
      </w:r>
      <w:r>
        <w:rPr>
          <w:rFonts w:cstheme="minorHAnsi"/>
          <w:i/>
          <w:iCs/>
        </w:rPr>
        <w:t>.</w:t>
      </w:r>
    </w:p>
    <w:p w14:paraId="57F3D846" w14:textId="77777777" w:rsidR="00FA240B" w:rsidRPr="00F37D16" w:rsidRDefault="00FA240B" w:rsidP="00FA240B">
      <w:pPr>
        <w:spacing w:after="0"/>
        <w:rPr>
          <w:rFonts w:cstheme="minorHAnsi"/>
        </w:rPr>
      </w:pPr>
    </w:p>
    <w:p w14:paraId="40BCCEAB" w14:textId="77777777" w:rsidR="00FA240B" w:rsidRPr="00F37D16" w:rsidRDefault="00FA240B" w:rsidP="00FA240B">
      <w:pPr>
        <w:spacing w:after="158"/>
        <w:ind w:left="29"/>
        <w:jc w:val="center"/>
        <w:rPr>
          <w:rFonts w:eastAsia="Calibri" w:cstheme="minorHAnsi"/>
          <w:b/>
          <w:u w:val="single"/>
        </w:rPr>
      </w:pPr>
      <w:r w:rsidRPr="00F37D16">
        <w:rPr>
          <w:rFonts w:eastAsia="Calibri" w:cstheme="minorHAnsi"/>
          <w:b/>
          <w:u w:val="single"/>
        </w:rPr>
        <w:t>Highlights of Qualifications</w:t>
      </w:r>
    </w:p>
    <w:p w14:paraId="26515CC6" w14:textId="77777777" w:rsidR="00FA240B" w:rsidRPr="00F37D16" w:rsidRDefault="00FA240B" w:rsidP="00FA240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37D16">
        <w:rPr>
          <w:rFonts w:cstheme="minorHAnsi"/>
        </w:rPr>
        <w:t>Eligible for a four-month or eight-month co-op</w:t>
      </w:r>
      <w:r>
        <w:rPr>
          <w:rFonts w:cstheme="minorHAnsi"/>
        </w:rPr>
        <w:t>.</w:t>
      </w:r>
    </w:p>
    <w:p w14:paraId="1A60EBED" w14:textId="77777777" w:rsidR="00FA240B" w:rsidRPr="00A12CDA" w:rsidRDefault="00FA240B" w:rsidP="00FA240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</w:rPr>
      </w:pPr>
      <w:r w:rsidRPr="00FA240B">
        <w:rPr>
          <w:rFonts w:cstheme="minorHAnsi"/>
        </w:rPr>
        <w:t>Proven web design expertise, adept at user-friendly interfaces and performance optimization</w:t>
      </w:r>
      <w:r w:rsidRPr="00A12CDA">
        <w:rPr>
          <w:rFonts w:eastAsia="Times New Roman" w:cstheme="minorHAnsi"/>
        </w:rPr>
        <w:t>.</w:t>
      </w:r>
    </w:p>
    <w:p w14:paraId="1347AE54" w14:textId="77777777" w:rsidR="00FA240B" w:rsidRPr="00F37D16" w:rsidRDefault="00FA240B" w:rsidP="00FA240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</w:rPr>
      </w:pPr>
      <w:r w:rsidRPr="00FA240B">
        <w:rPr>
          <w:rFonts w:eastAsia="Times New Roman" w:cstheme="minorHAnsi"/>
        </w:rPr>
        <w:t xml:space="preserve">Proficient in PHP, MySQL, HTML, CSS, </w:t>
      </w:r>
      <w:r>
        <w:rPr>
          <w:rFonts w:eastAsia="Times New Roman" w:cstheme="minorHAnsi"/>
        </w:rPr>
        <w:t xml:space="preserve">and </w:t>
      </w:r>
      <w:r w:rsidRPr="00FA240B">
        <w:rPr>
          <w:rFonts w:eastAsia="Times New Roman" w:cstheme="minorHAnsi"/>
        </w:rPr>
        <w:t>crafting dynamic solutions with CRUD</w:t>
      </w:r>
      <w:r w:rsidRPr="00F37D16">
        <w:rPr>
          <w:rFonts w:eastAsia="Times New Roman" w:cstheme="minorHAnsi"/>
        </w:rPr>
        <w:t>.</w:t>
      </w:r>
    </w:p>
    <w:p w14:paraId="3FF78E14" w14:textId="35AF9D81" w:rsidR="00FA240B" w:rsidRDefault="00FA240B" w:rsidP="00FA240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</w:rPr>
      </w:pPr>
      <w:r w:rsidRPr="002E5C71">
        <w:rPr>
          <w:rFonts w:eastAsia="Times New Roman" w:cstheme="minorHAnsi"/>
        </w:rPr>
        <w:t xml:space="preserve">Proactively seek </w:t>
      </w:r>
      <w:r w:rsidR="00D303C6" w:rsidRPr="002E5C71">
        <w:rPr>
          <w:rFonts w:eastAsia="Times New Roman" w:cstheme="minorHAnsi"/>
        </w:rPr>
        <w:t>innovative approaches</w:t>
      </w:r>
      <w:r w:rsidRPr="002E5C71">
        <w:rPr>
          <w:rFonts w:eastAsia="Times New Roman" w:cstheme="minorHAnsi"/>
        </w:rPr>
        <w:t xml:space="preserve"> for informed and engaging conversations</w:t>
      </w:r>
      <w:r>
        <w:rPr>
          <w:rFonts w:eastAsia="Times New Roman" w:cstheme="minorHAnsi"/>
        </w:rPr>
        <w:t>.</w:t>
      </w:r>
    </w:p>
    <w:p w14:paraId="17126CA3" w14:textId="6B5F86DD" w:rsidR="00FA240B" w:rsidRDefault="00D303C6" w:rsidP="00FA240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</w:rPr>
      </w:pPr>
      <w:r w:rsidRPr="00F37D16">
        <w:rPr>
          <w:rFonts w:eastAsia="Times New Roman" w:cstheme="minorHAnsi"/>
        </w:rPr>
        <w:t>Effective communication</w:t>
      </w:r>
      <w:r w:rsidR="00FA240B" w:rsidRPr="00F37D16">
        <w:rPr>
          <w:rFonts w:eastAsia="Times New Roman" w:cstheme="minorHAnsi"/>
        </w:rPr>
        <w:t xml:space="preserve"> skills in English, Hindi, and Punjabi (written and verbal), with intermediate proficiency in French.</w:t>
      </w:r>
    </w:p>
    <w:p w14:paraId="38DE54C0" w14:textId="77777777" w:rsidR="0095428E" w:rsidRPr="00F37D16" w:rsidRDefault="0095428E" w:rsidP="00FA240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</w:rPr>
      </w:pPr>
      <w:r w:rsidRPr="0095428E">
        <w:rPr>
          <w:rFonts w:eastAsia="Times New Roman" w:cstheme="minorHAnsi"/>
        </w:rPr>
        <w:t>Skilled in using Git for easy collaboration and project management on GitHub</w:t>
      </w:r>
      <w:r w:rsidR="00AD0020">
        <w:rPr>
          <w:rFonts w:eastAsia="Times New Roman" w:cstheme="minorHAnsi"/>
        </w:rPr>
        <w:t>.</w:t>
      </w:r>
    </w:p>
    <w:p w14:paraId="446611AE" w14:textId="77777777" w:rsidR="00FA240B" w:rsidRPr="00F37D16" w:rsidRDefault="0095428E" w:rsidP="00AD002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</w:rPr>
      </w:pPr>
      <w:r w:rsidRPr="0095428E">
        <w:rPr>
          <w:rFonts w:eastAsia="Times New Roman" w:cstheme="minorHAnsi"/>
        </w:rPr>
        <w:t>Exceeded organizational goals through adept multitasking, adaptability, and collaborative efforts in fast-paced project environments.</w:t>
      </w:r>
    </w:p>
    <w:p w14:paraId="1AC12870" w14:textId="47D2477B" w:rsidR="00FA240B" w:rsidRPr="00F37D16" w:rsidRDefault="00D303C6" w:rsidP="00FA240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</w:rPr>
      </w:pPr>
      <w:r w:rsidRPr="00AD0020">
        <w:rPr>
          <w:rFonts w:eastAsia="Times New Roman" w:cstheme="minorHAnsi"/>
        </w:rPr>
        <w:t>Enthusiastic</w:t>
      </w:r>
      <w:r w:rsidR="00AD0020" w:rsidRPr="00AD0020">
        <w:rPr>
          <w:rFonts w:eastAsia="Times New Roman" w:cstheme="minorHAnsi"/>
        </w:rPr>
        <w:t xml:space="preserve"> </w:t>
      </w:r>
      <w:r w:rsidRPr="00AD0020">
        <w:rPr>
          <w:rFonts w:eastAsia="Times New Roman" w:cstheme="minorHAnsi"/>
        </w:rPr>
        <w:t>collaborator</w:t>
      </w:r>
      <w:r w:rsidR="00AD0020" w:rsidRPr="00AD0020">
        <w:rPr>
          <w:rFonts w:eastAsia="Times New Roman" w:cstheme="minorHAnsi"/>
        </w:rPr>
        <w:t xml:space="preserve">, actively contributed to group projects, </w:t>
      </w:r>
      <w:r w:rsidRPr="00AD0020">
        <w:rPr>
          <w:rFonts w:eastAsia="Times New Roman" w:cstheme="minorHAnsi"/>
        </w:rPr>
        <w:t>displaying</w:t>
      </w:r>
      <w:r w:rsidR="00AD0020" w:rsidRPr="00AD0020">
        <w:rPr>
          <w:rFonts w:eastAsia="Times New Roman" w:cstheme="minorHAnsi"/>
        </w:rPr>
        <w:t xml:space="preserve"> collaborative spirit for goal achievement</w:t>
      </w:r>
      <w:r w:rsidR="00FA240B" w:rsidRPr="00F37D16">
        <w:rPr>
          <w:rFonts w:eastAsia="Times New Roman" w:cstheme="minorHAnsi"/>
        </w:rPr>
        <w:t>.</w:t>
      </w:r>
    </w:p>
    <w:p w14:paraId="7F391D8F" w14:textId="77777777" w:rsidR="00FA240B" w:rsidRPr="00F37D16" w:rsidRDefault="00FA240B" w:rsidP="00FA240B">
      <w:pPr>
        <w:pBdr>
          <w:bottom w:val="single" w:sz="6" w:space="0" w:color="000000"/>
        </w:pBdr>
        <w:spacing w:line="240" w:lineRule="atLeast"/>
        <w:rPr>
          <w:rFonts w:eastAsia="Calibri" w:cstheme="minorHAnsi"/>
          <w:b/>
          <w:bCs/>
          <w:caps/>
        </w:rPr>
      </w:pPr>
      <w:r w:rsidRPr="00F37D16">
        <w:rPr>
          <w:rFonts w:eastAsia="Calibri" w:cstheme="minorHAnsi"/>
          <w:b/>
          <w:bCs/>
          <w:caps/>
        </w:rPr>
        <w:t>technical skills</w:t>
      </w:r>
    </w:p>
    <w:p w14:paraId="4D300516" w14:textId="652BDAD1" w:rsidR="00FA240B" w:rsidRPr="00F37D16" w:rsidRDefault="00FA240B" w:rsidP="00FA240B">
      <w:pPr>
        <w:numPr>
          <w:ilvl w:val="0"/>
          <w:numId w:val="2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Programming Languages: Python, C, C++, C#, APIs, Maven, Introductory Java, Microsoft Azure VMs</w:t>
      </w:r>
      <w:r w:rsidR="00401D61">
        <w:rPr>
          <w:rFonts w:eastAsia="Calibri" w:cstheme="minorHAnsi"/>
        </w:rPr>
        <w:t>, Mainframes, Kotlin</w:t>
      </w:r>
      <w:r w:rsidRPr="00F37D16">
        <w:rPr>
          <w:rFonts w:eastAsia="Calibri" w:cstheme="minorHAnsi"/>
        </w:rPr>
        <w:t xml:space="preserve"> and React Basic.</w:t>
      </w:r>
    </w:p>
    <w:p w14:paraId="46400CDC" w14:textId="0DBA3B92" w:rsidR="00FA240B" w:rsidRPr="00F37D16" w:rsidRDefault="00FA240B" w:rsidP="00FA240B">
      <w:pPr>
        <w:numPr>
          <w:ilvl w:val="0"/>
          <w:numId w:val="2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Web Development: HTML, CSS, JavaScript, MySQL, Bootstrap, PHP, Asp.NET, Tailwind, Apache, Azure SQL</w:t>
      </w:r>
      <w:r w:rsidR="0023499C">
        <w:rPr>
          <w:rFonts w:eastAsia="Calibri" w:cstheme="minorHAnsi"/>
        </w:rPr>
        <w:t>, React</w:t>
      </w:r>
      <w:r w:rsidRPr="00F37D16">
        <w:rPr>
          <w:rFonts w:eastAsia="Calibri" w:cstheme="minorHAnsi"/>
        </w:rPr>
        <w:t xml:space="preserve"> and Familiar with WordPress.</w:t>
      </w:r>
    </w:p>
    <w:p w14:paraId="223A3508" w14:textId="77777777" w:rsidR="00FA240B" w:rsidRPr="00F37D16" w:rsidRDefault="00FA240B" w:rsidP="00FA240B">
      <w:pPr>
        <w:numPr>
          <w:ilvl w:val="0"/>
          <w:numId w:val="2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Adobe Tools: Familiar with Adobe Photoshop and Illustrator for web design.</w:t>
      </w:r>
    </w:p>
    <w:p w14:paraId="2E1136F8" w14:textId="77777777" w:rsidR="00FA240B" w:rsidRPr="00F37D16" w:rsidRDefault="00FA240B" w:rsidP="00FA240B">
      <w:pPr>
        <w:numPr>
          <w:ilvl w:val="0"/>
          <w:numId w:val="2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Remote Desktop: Kali Linux for IP address and network security.</w:t>
      </w:r>
    </w:p>
    <w:p w14:paraId="6576915F" w14:textId="77777777" w:rsidR="00FA240B" w:rsidRPr="00F37D16" w:rsidRDefault="00FA240B" w:rsidP="00FA240B">
      <w:pPr>
        <w:pBdr>
          <w:bottom w:val="single" w:sz="6" w:space="0" w:color="000000"/>
        </w:pBdr>
        <w:spacing w:line="240" w:lineRule="atLeast"/>
        <w:rPr>
          <w:rFonts w:eastAsia="Calibri" w:cstheme="minorHAnsi"/>
          <w:b/>
          <w:bCs/>
          <w:caps/>
        </w:rPr>
      </w:pPr>
      <w:r>
        <w:rPr>
          <w:rFonts w:eastAsia="Calibri" w:cstheme="minorHAnsi"/>
          <w:b/>
          <w:bCs/>
          <w:caps/>
        </w:rPr>
        <w:br/>
      </w:r>
      <w:r w:rsidRPr="00F37D16">
        <w:rPr>
          <w:rFonts w:eastAsia="Calibri" w:cstheme="minorHAnsi"/>
          <w:b/>
          <w:bCs/>
          <w:caps/>
        </w:rPr>
        <w:t xml:space="preserve">Technical Projects (View on </w:t>
      </w:r>
      <w:hyperlink r:id="rId7" w:history="1">
        <w:r w:rsidRPr="00F37D16">
          <w:rPr>
            <w:rStyle w:val="Hyperlink"/>
            <w:rFonts w:eastAsia="Calibri" w:cstheme="minorHAnsi"/>
            <w:b/>
            <w:bCs/>
            <w:caps/>
          </w:rPr>
          <w:t>LinkedIn</w:t>
        </w:r>
      </w:hyperlink>
      <w:r w:rsidRPr="00F37D16">
        <w:rPr>
          <w:rFonts w:eastAsia="Calibri" w:cstheme="minorHAnsi"/>
          <w:b/>
          <w:bCs/>
          <w:caps/>
        </w:rPr>
        <w:t xml:space="preserve"> or </w:t>
      </w:r>
      <w:hyperlink r:id="rId8" w:history="1">
        <w:r w:rsidRPr="00F37D16">
          <w:rPr>
            <w:rStyle w:val="Hyperlink"/>
            <w:rFonts w:eastAsia="Calibri" w:cstheme="minorHAnsi"/>
            <w:b/>
            <w:bCs/>
            <w:caps/>
          </w:rPr>
          <w:t>GitHub</w:t>
        </w:r>
      </w:hyperlink>
      <w:r w:rsidRPr="00F37D16">
        <w:rPr>
          <w:rFonts w:eastAsia="Calibri" w:cstheme="minorHAnsi"/>
          <w:b/>
          <w:bCs/>
          <w:caps/>
        </w:rPr>
        <w:t xml:space="preserve"> for Details)</w:t>
      </w:r>
    </w:p>
    <w:p w14:paraId="10B3DC15" w14:textId="77777777" w:rsidR="00FA240B" w:rsidRPr="00F37D16" w:rsidRDefault="00FA240B" w:rsidP="00FA240B">
      <w:pPr>
        <w:numPr>
          <w:ilvl w:val="0"/>
          <w:numId w:val="3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Python projects such as desktop Alex, shut-down applications, and quiz games.</w:t>
      </w:r>
    </w:p>
    <w:p w14:paraId="5F0EBAB0" w14:textId="77777777" w:rsidR="00FA240B" w:rsidRPr="00F37D16" w:rsidRDefault="00FA240B" w:rsidP="00FA240B">
      <w:pPr>
        <w:numPr>
          <w:ilvl w:val="0"/>
          <w:numId w:val="3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C, C++ programming projects include calendar, pacman and C# projects such as word games.</w:t>
      </w:r>
    </w:p>
    <w:p w14:paraId="531CE075" w14:textId="77777777" w:rsidR="00FA240B" w:rsidRPr="00F37D16" w:rsidRDefault="00FA240B" w:rsidP="00FA240B">
      <w:pPr>
        <w:numPr>
          <w:ilvl w:val="0"/>
          <w:numId w:val="3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Created Python applications with integrated MySQL databases, such as Student database projects.</w:t>
      </w:r>
    </w:p>
    <w:p w14:paraId="15DBBF46" w14:textId="77777777" w:rsidR="00FA240B" w:rsidRDefault="00FA240B" w:rsidP="00FA240B">
      <w:pPr>
        <w:pStyle w:val="ListParagraph"/>
        <w:numPr>
          <w:ilvl w:val="0"/>
          <w:numId w:val="3"/>
        </w:numPr>
        <w:spacing w:after="0" w:line="240" w:lineRule="atLeast"/>
        <w:rPr>
          <w:rFonts w:eastAsia="Calibri" w:cstheme="minorHAnsi"/>
        </w:rPr>
      </w:pPr>
      <w:r w:rsidRPr="004652F5">
        <w:rPr>
          <w:rFonts w:eastAsia="Calibri" w:cstheme="minorHAnsi"/>
        </w:rPr>
        <w:t>HTML, CSS, and JavaScript web pages like Facebook clone, front-end web pages with animations, profile pages with Microsoft Excel, pacman game, movie, and weather apps with API.</w:t>
      </w:r>
    </w:p>
    <w:p w14:paraId="2A45A0F2" w14:textId="77777777" w:rsidR="00FA240B" w:rsidRPr="008F5FDA" w:rsidRDefault="00FA240B" w:rsidP="00FA240B">
      <w:pPr>
        <w:spacing w:after="0" w:line="240" w:lineRule="atLeast"/>
        <w:rPr>
          <w:rFonts w:eastAsia="Calibri" w:cstheme="minorHAnsi"/>
        </w:rPr>
      </w:pPr>
    </w:p>
    <w:p w14:paraId="4C3C2673" w14:textId="77777777" w:rsidR="00FA240B" w:rsidRPr="00F37D16" w:rsidRDefault="00FA240B" w:rsidP="00FA240B">
      <w:pPr>
        <w:pBdr>
          <w:bottom w:val="single" w:sz="6" w:space="0" w:color="000000"/>
        </w:pBdr>
        <w:spacing w:line="240" w:lineRule="atLeast"/>
        <w:rPr>
          <w:rFonts w:eastAsia="Calibri" w:cstheme="minorHAnsi"/>
          <w:b/>
          <w:bCs/>
          <w:caps/>
        </w:rPr>
      </w:pPr>
      <w:r w:rsidRPr="00F37D16">
        <w:rPr>
          <w:rFonts w:eastAsia="Calibri" w:cstheme="minorHAnsi"/>
          <w:b/>
          <w:bCs/>
          <w:caps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84"/>
        <w:gridCol w:w="3276"/>
      </w:tblGrid>
      <w:tr w:rsidR="00FA240B" w:rsidRPr="00F37D16" w14:paraId="53F6C94F" w14:textId="77777777" w:rsidTr="003301A1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9BEF02" w14:textId="77777777" w:rsidR="00FA240B" w:rsidRPr="00F37D16" w:rsidRDefault="00FA240B" w:rsidP="003301A1">
            <w:pPr>
              <w:spacing w:line="240" w:lineRule="atLeast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F37D16">
              <w:rPr>
                <w:rStyle w:val="fs16fw6undefined"/>
                <w:rFonts w:asciiTheme="minorHAnsi" w:eastAsia="Calibri" w:hAnsiTheme="minorHAnsi" w:cstheme="minorHAnsi"/>
                <w:bCs/>
                <w:sz w:val="22"/>
                <w:szCs w:val="22"/>
              </w:rPr>
              <w:t>Computer Programming and Analysis Diploma Program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CE26B" w14:textId="77777777" w:rsidR="00FA240B" w:rsidRPr="00F37D16" w:rsidRDefault="00FA240B" w:rsidP="003301A1">
            <w:pPr>
              <w:spacing w:line="240" w:lineRule="atLeas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37D16">
              <w:rPr>
                <w:rStyle w:val="fs16fw4undefined"/>
                <w:rFonts w:asciiTheme="minorHAnsi" w:eastAsia="Calibri" w:hAnsiTheme="minorHAnsi" w:cstheme="minorHAnsi"/>
                <w:sz w:val="22"/>
                <w:szCs w:val="22"/>
              </w:rPr>
              <w:t>Jan 2023 – Aug 2025</w:t>
            </w:r>
          </w:p>
        </w:tc>
      </w:tr>
    </w:tbl>
    <w:p w14:paraId="3D95BC82" w14:textId="77777777" w:rsidR="00FA240B" w:rsidRPr="00F37D16" w:rsidRDefault="00FA240B" w:rsidP="00FA240B">
      <w:pPr>
        <w:rPr>
          <w:rFonts w:cstheme="minorHAnsi"/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52"/>
        <w:gridCol w:w="2808"/>
      </w:tblGrid>
      <w:tr w:rsidR="00FA240B" w:rsidRPr="00F37D16" w14:paraId="40741AFA" w14:textId="77777777" w:rsidTr="003301A1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D94C7" w14:textId="77777777" w:rsidR="00FA240B" w:rsidRPr="00F37D16" w:rsidRDefault="00FA240B" w:rsidP="003301A1">
            <w:pPr>
              <w:pStyle w:val="ListParagraph"/>
              <w:numPr>
                <w:ilvl w:val="0"/>
                <w:numId w:val="7"/>
              </w:numPr>
              <w:spacing w:line="240" w:lineRule="atLeast"/>
              <w:rPr>
                <w:rStyle w:val="fs16fw6fsiw100multi-linettcundefined"/>
                <w:rFonts w:asciiTheme="minorHAnsi" w:eastAsia="Calibri" w:hAnsiTheme="minorHAnsi" w:cstheme="minorHAnsi"/>
                <w:bCs/>
                <w:i/>
                <w:sz w:val="22"/>
                <w:szCs w:val="22"/>
              </w:rPr>
            </w:pPr>
            <w:r w:rsidRPr="00F37D16">
              <w:rPr>
                <w:rStyle w:val="fs16fw6undefined"/>
                <w:rFonts w:asciiTheme="minorHAnsi" w:eastAsia="Calibri" w:hAnsiTheme="minorHAnsi" w:cstheme="minorHAnsi"/>
                <w:bCs/>
                <w:sz w:val="22"/>
                <w:szCs w:val="22"/>
              </w:rPr>
              <w:t>Georgian College</w:t>
            </w:r>
            <w:r w:rsidRPr="00F37D16">
              <w:rPr>
                <w:rStyle w:val="fs16fw6undefinedtdn"/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r w:rsidRPr="00F37D16">
              <w:rPr>
                <w:rStyle w:val="fs16fw6undefined"/>
                <w:rFonts w:asciiTheme="minorHAnsi" w:eastAsia="Calibri" w:hAnsiTheme="minorHAnsi" w:cstheme="minorHAnsi"/>
                <w:bCs/>
                <w:sz w:val="22"/>
                <w:szCs w:val="22"/>
              </w:rPr>
              <w:t>Barrie, ON</w:t>
            </w:r>
            <w:r w:rsidRPr="00F37D16">
              <w:rPr>
                <w:rStyle w:val="fs16fw6undefinedtdn"/>
                <w:rFonts w:asciiTheme="minorHAnsi" w:eastAsia="Calibri" w:hAnsiTheme="minorHAnsi" w:cstheme="minorHAnsi"/>
                <w:iCs/>
                <w:sz w:val="22"/>
                <w:szCs w:val="22"/>
              </w:rPr>
              <w:t xml:space="preserve"> </w:t>
            </w:r>
            <w:r w:rsidRPr="00F37D16">
              <w:rPr>
                <w:rStyle w:val="fs16fw6fsiw100multi-linettcundefined"/>
                <w:rFonts w:asciiTheme="minorHAnsi" w:eastAsia="Calibri" w:hAnsiTheme="minorHAnsi" w:cstheme="minorHAnsi"/>
                <w:iCs/>
                <w:sz w:val="22"/>
                <w:szCs w:val="22"/>
              </w:rPr>
              <w:t xml:space="preserve">- </w:t>
            </w:r>
          </w:p>
          <w:p w14:paraId="6AF1700E" w14:textId="09AB8148" w:rsidR="00FA240B" w:rsidRPr="00F37D16" w:rsidRDefault="00FA240B" w:rsidP="003301A1">
            <w:pPr>
              <w:spacing w:line="240" w:lineRule="atLeast"/>
              <w:ind w:left="360"/>
              <w:rPr>
                <w:rFonts w:asciiTheme="minorHAnsi" w:eastAsia="Calibri" w:hAnsiTheme="minorHAnsi" w:cstheme="minorHAnsi"/>
                <w:iCs/>
                <w:sz w:val="22"/>
                <w:szCs w:val="22"/>
              </w:rPr>
            </w:pPr>
            <w:r w:rsidRPr="00F37D16">
              <w:rPr>
                <w:rFonts w:asciiTheme="minorHAnsi" w:eastAsia="Calibri" w:hAnsiTheme="minorHAnsi" w:cstheme="minorHAnsi"/>
                <w:iCs/>
                <w:sz w:val="22"/>
                <w:szCs w:val="22"/>
              </w:rPr>
              <w:lastRenderedPageBreak/>
              <w:t>Recipient of Dean's List Award for outstanding academic performance during Semesters One</w:t>
            </w:r>
            <w:r w:rsidR="004D2718">
              <w:rPr>
                <w:rFonts w:asciiTheme="minorHAnsi" w:eastAsia="Calibri" w:hAnsiTheme="minorHAnsi" w:cstheme="minorHAnsi"/>
                <w:iCs/>
                <w:sz w:val="22"/>
                <w:szCs w:val="22"/>
              </w:rPr>
              <w:t>,</w:t>
            </w:r>
            <w:r w:rsidRPr="00F37D16">
              <w:rPr>
                <w:rFonts w:asciiTheme="minorHAnsi" w:eastAsia="Calibri" w:hAnsiTheme="minorHAnsi" w:cstheme="minorHAnsi"/>
                <w:iCs/>
                <w:sz w:val="22"/>
                <w:szCs w:val="22"/>
              </w:rPr>
              <w:t xml:space="preserve"> Two</w:t>
            </w:r>
            <w:r w:rsidR="004D2718">
              <w:rPr>
                <w:rFonts w:asciiTheme="minorHAnsi" w:eastAsia="Calibri" w:hAnsiTheme="minorHAnsi" w:cstheme="minorHAnsi"/>
                <w:iCs/>
                <w:sz w:val="22"/>
                <w:szCs w:val="22"/>
              </w:rPr>
              <w:t xml:space="preserve"> and Three</w:t>
            </w:r>
            <w:r w:rsidRPr="00F37D16">
              <w:rPr>
                <w:rFonts w:asciiTheme="minorHAnsi" w:eastAsia="Calibri" w:hAnsiTheme="minorHAnsi" w:cstheme="minorHAnsi"/>
                <w:iCs/>
                <w:sz w:val="22"/>
                <w:szCs w:val="22"/>
              </w:rPr>
              <w:t>.</w:t>
            </w:r>
          </w:p>
          <w:p w14:paraId="4B64BA27" w14:textId="77777777" w:rsidR="00FA240B" w:rsidRPr="00F37D16" w:rsidRDefault="00FA240B" w:rsidP="003301A1">
            <w:pPr>
              <w:spacing w:line="240" w:lineRule="atLeast"/>
              <w:ind w:left="360"/>
              <w:rPr>
                <w:rFonts w:asciiTheme="minorHAnsi" w:eastAsia="Calibri" w:hAnsiTheme="minorHAnsi" w:cstheme="minorHAnsi"/>
                <w:iCs/>
                <w:sz w:val="22"/>
                <w:szCs w:val="22"/>
              </w:rPr>
            </w:pPr>
          </w:p>
          <w:p w14:paraId="724647C0" w14:textId="77777777" w:rsidR="00FA240B" w:rsidRPr="00F37D16" w:rsidRDefault="00FA240B" w:rsidP="003301A1">
            <w:pPr>
              <w:spacing w:line="24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B8BEF" w14:textId="77777777" w:rsidR="00FA240B" w:rsidRPr="00F37D16" w:rsidRDefault="00FA240B" w:rsidP="003301A1">
            <w:pPr>
              <w:spacing w:line="240" w:lineRule="atLeas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</w:tbl>
    <w:p w14:paraId="413BC9C7" w14:textId="77777777" w:rsidR="00FA240B" w:rsidRPr="00F37D16" w:rsidRDefault="00FA240B" w:rsidP="00FA240B">
      <w:pPr>
        <w:pBdr>
          <w:bottom w:val="single" w:sz="6" w:space="0" w:color="000000"/>
        </w:pBdr>
        <w:spacing w:line="240" w:lineRule="atLeast"/>
        <w:rPr>
          <w:rFonts w:eastAsia="Calibri" w:cstheme="minorHAnsi"/>
          <w:b/>
          <w:bCs/>
          <w:caps/>
        </w:rPr>
      </w:pPr>
      <w:r w:rsidRPr="00F37D16">
        <w:rPr>
          <w:rFonts w:eastAsia="Calibri" w:cstheme="minorHAnsi"/>
          <w:b/>
          <w:bCs/>
          <w:caps/>
        </w:rPr>
        <w:t>work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84"/>
        <w:gridCol w:w="3276"/>
      </w:tblGrid>
      <w:tr w:rsidR="00FA240B" w:rsidRPr="00F37D16" w14:paraId="6308D429" w14:textId="77777777" w:rsidTr="003301A1">
        <w:trPr>
          <w:trHeight w:val="80"/>
        </w:trPr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B8B2C8" w14:textId="77777777" w:rsidR="00FA240B" w:rsidRPr="00F37D16" w:rsidRDefault="00FA240B" w:rsidP="003301A1">
            <w:pPr>
              <w:spacing w:line="24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AF742E" w14:textId="77777777" w:rsidR="00FA240B" w:rsidRPr="00F37D16" w:rsidRDefault="00FA240B" w:rsidP="003301A1">
            <w:pPr>
              <w:spacing w:line="24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FA240B" w:rsidRPr="00F37D16" w14:paraId="653A77F6" w14:textId="77777777" w:rsidTr="003301A1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025B9" w14:textId="51070255" w:rsidR="00FA240B" w:rsidRPr="00F37D16" w:rsidRDefault="00FA240B" w:rsidP="003301A1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37D16">
              <w:rPr>
                <w:rFonts w:asciiTheme="minorHAnsi" w:eastAsia="Calibr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Crew </w:t>
            </w:r>
            <w:r w:rsidR="00C33095">
              <w:rPr>
                <w:rFonts w:asciiTheme="minorHAnsi" w:eastAsia="Calibri" w:hAnsiTheme="minorHAnsi" w:cstheme="minorHAnsi"/>
                <w:b/>
                <w:bCs/>
                <w:i/>
                <w:iCs/>
                <w:sz w:val="22"/>
                <w:szCs w:val="22"/>
              </w:rPr>
              <w:t>Trainer</w:t>
            </w:r>
            <w:r w:rsidRPr="00F37D16">
              <w:rPr>
                <w:rFonts w:asciiTheme="minorHAnsi" w:eastAsia="Calibr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, </w:t>
            </w:r>
            <w:r w:rsidRPr="00F37D16">
              <w:rPr>
                <w:rStyle w:val="fs16fw6undefined"/>
                <w:rFonts w:asciiTheme="minorHAnsi" w:eastAsia="Calibri" w:hAnsiTheme="minorHAnsi" w:cstheme="minorHAnsi"/>
                <w:bCs/>
                <w:sz w:val="22"/>
                <w:szCs w:val="22"/>
              </w:rPr>
              <w:t>McDonald's</w:t>
            </w:r>
            <w:r w:rsidRPr="00F37D16">
              <w:rPr>
                <w:rStyle w:val="fs16fw6undefinedtdn"/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r w:rsidRPr="00F37D16">
              <w:rPr>
                <w:rStyle w:val="fs16fw6undefined"/>
                <w:rFonts w:asciiTheme="minorHAnsi" w:eastAsia="Calibri" w:hAnsiTheme="minorHAnsi" w:cstheme="minorHAnsi"/>
                <w:bCs/>
                <w:sz w:val="22"/>
                <w:szCs w:val="22"/>
              </w:rPr>
              <w:t>Parry Sound, ON</w:t>
            </w:r>
          </w:p>
          <w:p w14:paraId="3A741B93" w14:textId="77777777" w:rsidR="00FA240B" w:rsidRPr="00F37D16" w:rsidRDefault="00FA240B" w:rsidP="003301A1">
            <w:pPr>
              <w:rPr>
                <w:rFonts w:asciiTheme="minorHAnsi" w:eastAsia="Calibr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2A96D" w14:textId="77777777" w:rsidR="00FA240B" w:rsidRPr="00F37D16" w:rsidRDefault="00FA240B" w:rsidP="003301A1">
            <w:pPr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37D16">
              <w:rPr>
                <w:rFonts w:asciiTheme="minorHAnsi" w:eastAsia="Calibri" w:hAnsiTheme="minorHAnsi" w:cstheme="minorHAnsi"/>
                <w:sz w:val="22"/>
                <w:szCs w:val="22"/>
              </w:rPr>
              <w:t>Apr 2023 - Present</w:t>
            </w:r>
          </w:p>
        </w:tc>
      </w:tr>
    </w:tbl>
    <w:p w14:paraId="0F190F82" w14:textId="77777777" w:rsidR="00FA240B" w:rsidRPr="00F37D16" w:rsidRDefault="00FA240B" w:rsidP="00FA240B">
      <w:pPr>
        <w:numPr>
          <w:ilvl w:val="0"/>
          <w:numId w:val="4"/>
        </w:numPr>
        <w:spacing w:after="0" w:line="240" w:lineRule="auto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 xml:space="preserve">Deliver exceptional customer service by accurately and efficiently processing an average of </w:t>
      </w:r>
      <w:proofErr w:type="gramStart"/>
      <w:r w:rsidRPr="00F37D16">
        <w:rPr>
          <w:rFonts w:eastAsia="Calibri" w:cstheme="minorHAnsi"/>
        </w:rPr>
        <w:t>50</w:t>
      </w:r>
      <w:proofErr w:type="gramEnd"/>
      <w:r w:rsidRPr="00F37D16">
        <w:rPr>
          <w:rFonts w:eastAsia="Calibri" w:cstheme="minorHAnsi"/>
        </w:rPr>
        <w:t xml:space="preserve"> customer orders per day, ensuring prompt and satisfactory service.</w:t>
      </w:r>
    </w:p>
    <w:p w14:paraId="4F749A5C" w14:textId="77777777" w:rsidR="00FA240B" w:rsidRPr="00F37D16" w:rsidRDefault="00FA240B" w:rsidP="00FA240B">
      <w:pPr>
        <w:numPr>
          <w:ilvl w:val="0"/>
          <w:numId w:val="4"/>
        </w:numPr>
        <w:spacing w:after="0" w:line="240" w:lineRule="auto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Seamlessly adapt to various roles, managing 20+ additional tasks per shift, and garnering praise from customers and management, ensuring smooth peak-hour operations and restaurant success.</w:t>
      </w:r>
    </w:p>
    <w:p w14:paraId="475294BC" w14:textId="77777777" w:rsidR="00FA240B" w:rsidRPr="00F37D16" w:rsidRDefault="00FA240B" w:rsidP="00FA240B">
      <w:pPr>
        <w:numPr>
          <w:ilvl w:val="0"/>
          <w:numId w:val="4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Awarded a scholarship for exemplary performance during semester two, and recognized with gift cards for consistently delivering fast, high-quality service with a friendly demeanor on Canada Day and Civic holiday.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84"/>
        <w:gridCol w:w="3276"/>
      </w:tblGrid>
      <w:tr w:rsidR="00FA240B" w:rsidRPr="00F37D16" w14:paraId="52894C7D" w14:textId="77777777" w:rsidTr="003301A1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0DDEB" w14:textId="77777777" w:rsidR="00FA240B" w:rsidRPr="00F37D16" w:rsidRDefault="00FA240B" w:rsidP="003301A1">
            <w:pPr>
              <w:spacing w:line="24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E503E" w14:textId="77777777" w:rsidR="00FA240B" w:rsidRPr="00F37D16" w:rsidRDefault="00FA240B" w:rsidP="003301A1">
            <w:pPr>
              <w:spacing w:line="24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FA240B" w:rsidRPr="00F37D16" w14:paraId="0224AEA6" w14:textId="77777777" w:rsidTr="003301A1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83BE3" w14:textId="77777777" w:rsidR="00FA240B" w:rsidRPr="00F37D16" w:rsidRDefault="00FA240B" w:rsidP="003301A1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37D16">
              <w:rPr>
                <w:rFonts w:asciiTheme="minorHAnsi" w:eastAsia="Calibr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Digital Operations Assistant, </w:t>
            </w:r>
            <w:r w:rsidRPr="00F37D16">
              <w:rPr>
                <w:rStyle w:val="fs16fw6undefined"/>
                <w:rFonts w:asciiTheme="minorHAnsi" w:eastAsia="Calibri" w:hAnsiTheme="minorHAnsi" w:cstheme="minorHAnsi"/>
                <w:bCs/>
                <w:sz w:val="22"/>
                <w:szCs w:val="22"/>
              </w:rPr>
              <w:t>Riyaasat Group (Pvt Ltd.)</w:t>
            </w:r>
            <w:r w:rsidRPr="00F37D16">
              <w:rPr>
                <w:rStyle w:val="fs16fw6undefinedtdn"/>
                <w:rFonts w:asciiTheme="minorHAnsi" w:eastAsia="Calibri" w:hAnsiTheme="minorHAnsi" w:cstheme="minorHAnsi"/>
                <w:sz w:val="22"/>
                <w:szCs w:val="22"/>
              </w:rPr>
              <w:t>,</w:t>
            </w:r>
            <w:r w:rsidRPr="00F37D16">
              <w:rPr>
                <w:rStyle w:val="fs16fw6undefined"/>
                <w:rFonts w:asciiTheme="minorHAnsi" w:eastAsia="Calibri" w:hAnsiTheme="minorHAnsi" w:cstheme="minorHAnsi"/>
                <w:bCs/>
                <w:sz w:val="22"/>
                <w:szCs w:val="22"/>
              </w:rPr>
              <w:t xml:space="preserve"> India</w:t>
            </w:r>
          </w:p>
          <w:p w14:paraId="062E6390" w14:textId="77777777" w:rsidR="00FA240B" w:rsidRPr="00F37D16" w:rsidRDefault="00FA240B" w:rsidP="003301A1">
            <w:pPr>
              <w:rPr>
                <w:rFonts w:asciiTheme="minorHAnsi" w:eastAsia="Calibr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AE3499" w14:textId="77777777" w:rsidR="00FA240B" w:rsidRPr="00F37D16" w:rsidRDefault="00FA240B" w:rsidP="003301A1">
            <w:pPr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37D16">
              <w:rPr>
                <w:rFonts w:asciiTheme="minorHAnsi" w:eastAsia="Calibri" w:hAnsiTheme="minorHAnsi" w:cstheme="minorHAnsi"/>
                <w:sz w:val="22"/>
                <w:szCs w:val="22"/>
              </w:rPr>
              <w:t>Apr 2021 – 2022</w:t>
            </w:r>
          </w:p>
        </w:tc>
      </w:tr>
    </w:tbl>
    <w:p w14:paraId="544CBA58" w14:textId="6C4EDD9F" w:rsidR="00FA240B" w:rsidRPr="00F37D16" w:rsidRDefault="00FA240B" w:rsidP="00FA240B">
      <w:pPr>
        <w:numPr>
          <w:ilvl w:val="0"/>
          <w:numId w:val="5"/>
        </w:numPr>
        <w:spacing w:after="0" w:line="240" w:lineRule="auto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 xml:space="preserve">Assisted in website development, including </w:t>
      </w:r>
      <w:r w:rsidR="006E7AB0" w:rsidRPr="00F37D16">
        <w:rPr>
          <w:rFonts w:eastAsia="Calibri" w:cstheme="minorHAnsi"/>
        </w:rPr>
        <w:t>designing,</w:t>
      </w:r>
      <w:r w:rsidRPr="00F37D16">
        <w:rPr>
          <w:rFonts w:eastAsia="Calibri" w:cstheme="minorHAnsi"/>
        </w:rPr>
        <w:t xml:space="preserve"> and updating company websites using HTML, CSS, and JavaScript, contributing to improved user experience and website functionality.</w:t>
      </w:r>
    </w:p>
    <w:p w14:paraId="1E95A9F9" w14:textId="77777777" w:rsidR="00FA240B" w:rsidRPr="00F37D16" w:rsidRDefault="00FA240B" w:rsidP="00FA240B">
      <w:pPr>
        <w:numPr>
          <w:ilvl w:val="0"/>
          <w:numId w:val="5"/>
        </w:numPr>
        <w:spacing w:after="0" w:line="240" w:lineRule="auto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Website changes and suggestions boosted team efficiency by 20%, aiding in departmental goal attainment and fostering a 97.5% employee satisfaction work environment.</w:t>
      </w:r>
    </w:p>
    <w:p w14:paraId="6EA6846E" w14:textId="77777777" w:rsidR="00FA240B" w:rsidRPr="00F37D16" w:rsidRDefault="00FA240B" w:rsidP="00FA240B">
      <w:pPr>
        <w:spacing w:after="0" w:line="240" w:lineRule="auto"/>
        <w:rPr>
          <w:rFonts w:eastAsia="Calibri" w:cstheme="minorHAnsi"/>
        </w:rPr>
      </w:pPr>
    </w:p>
    <w:p w14:paraId="05335B0A" w14:textId="77777777" w:rsidR="00FA240B" w:rsidRPr="00F37D16" w:rsidRDefault="00FA240B" w:rsidP="00FA240B">
      <w:pPr>
        <w:pBdr>
          <w:bottom w:val="single" w:sz="6" w:space="0" w:color="000000"/>
        </w:pBdr>
        <w:spacing w:line="240" w:lineRule="atLeast"/>
        <w:rPr>
          <w:rFonts w:eastAsia="Calibri" w:cstheme="minorHAnsi"/>
          <w:b/>
          <w:bCs/>
          <w:caps/>
        </w:rPr>
      </w:pPr>
      <w:r w:rsidRPr="00F37D16">
        <w:rPr>
          <w:rFonts w:eastAsia="Calibri" w:cstheme="minorHAnsi"/>
          <w:b/>
          <w:bCs/>
          <w:caps/>
        </w:rPr>
        <w:t xml:space="preserve">certificates (View on </w:t>
      </w:r>
      <w:hyperlink r:id="rId9" w:history="1">
        <w:r w:rsidRPr="00F37D16">
          <w:rPr>
            <w:rStyle w:val="Hyperlink"/>
            <w:rFonts w:eastAsia="Calibri" w:cstheme="minorHAnsi"/>
            <w:b/>
            <w:bCs/>
            <w:caps/>
          </w:rPr>
          <w:t>LinkedIn</w:t>
        </w:r>
      </w:hyperlink>
      <w:r w:rsidRPr="00F37D16">
        <w:rPr>
          <w:rFonts w:eastAsia="Calibri" w:cstheme="minorHAnsi"/>
          <w:b/>
          <w:bCs/>
          <w:caps/>
        </w:rPr>
        <w:t xml:space="preserve"> or </w:t>
      </w:r>
      <w:hyperlink r:id="rId10" w:history="1">
        <w:r w:rsidRPr="00F37D16">
          <w:rPr>
            <w:rStyle w:val="Hyperlink"/>
            <w:rFonts w:eastAsia="Calibri" w:cstheme="minorHAnsi"/>
            <w:b/>
            <w:bCs/>
            <w:caps/>
          </w:rPr>
          <w:t>GitHub</w:t>
        </w:r>
      </w:hyperlink>
      <w:r w:rsidRPr="00F37D16">
        <w:rPr>
          <w:rFonts w:eastAsia="Calibri" w:cstheme="minorHAnsi"/>
          <w:b/>
          <w:bCs/>
          <w:caps/>
        </w:rPr>
        <w:t xml:space="preserve"> for Details)</w:t>
      </w:r>
    </w:p>
    <w:p w14:paraId="2944B09D" w14:textId="4B384C61" w:rsidR="00E1455E" w:rsidRDefault="00E1455E" w:rsidP="00FA240B">
      <w:pPr>
        <w:numPr>
          <w:ilvl w:val="0"/>
          <w:numId w:val="6"/>
        </w:numPr>
        <w:spacing w:after="0" w:line="240" w:lineRule="atLeast"/>
        <w:ind w:hanging="416"/>
        <w:rPr>
          <w:rFonts w:eastAsia="Calibri" w:cstheme="minorHAnsi"/>
        </w:rPr>
      </w:pPr>
      <w:r>
        <w:rPr>
          <w:rFonts w:eastAsia="Calibri" w:cstheme="minorHAnsi"/>
        </w:rPr>
        <w:t xml:space="preserve">Java Programming Certificate, </w:t>
      </w:r>
      <w:r w:rsidRPr="00F37D16">
        <w:rPr>
          <w:rFonts w:eastAsia="Calibri" w:cstheme="minorHAnsi"/>
        </w:rPr>
        <w:t xml:space="preserve">Aptech, India, </w:t>
      </w:r>
      <w:r>
        <w:rPr>
          <w:rFonts w:eastAsia="Calibri" w:cstheme="minorHAnsi"/>
        </w:rPr>
        <w:t>May</w:t>
      </w:r>
      <w:r w:rsidRPr="00F37D16">
        <w:rPr>
          <w:rFonts w:eastAsia="Calibri" w:cstheme="minorHAnsi"/>
        </w:rPr>
        <w:t xml:space="preserve"> 202</w:t>
      </w:r>
      <w:r>
        <w:rPr>
          <w:rFonts w:eastAsia="Calibri" w:cstheme="minorHAnsi"/>
        </w:rPr>
        <w:t>4</w:t>
      </w:r>
    </w:p>
    <w:p w14:paraId="1E38317A" w14:textId="00E6973D" w:rsidR="00FA240B" w:rsidRPr="00F37D16" w:rsidRDefault="00FA240B" w:rsidP="00FA240B">
      <w:pPr>
        <w:numPr>
          <w:ilvl w:val="0"/>
          <w:numId w:val="6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C# Programming Language (Basic), Hacker Rack, Jan 2023</w:t>
      </w:r>
    </w:p>
    <w:p w14:paraId="6CCEDA8D" w14:textId="77777777" w:rsidR="00FA240B" w:rsidRPr="00F37D16" w:rsidRDefault="00FA240B" w:rsidP="00FA240B">
      <w:pPr>
        <w:numPr>
          <w:ilvl w:val="0"/>
          <w:numId w:val="6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C and C++ Language Programming, Aptech, India, Dec 2022</w:t>
      </w:r>
    </w:p>
    <w:p w14:paraId="56A34D21" w14:textId="77777777" w:rsidR="00FA240B" w:rsidRPr="00F37D16" w:rsidRDefault="00FA240B" w:rsidP="00FA240B">
      <w:pPr>
        <w:numPr>
          <w:ilvl w:val="0"/>
          <w:numId w:val="6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Office Automation, NIIT (National Institute of Information and Technology), India, Jul 2022</w:t>
      </w:r>
    </w:p>
    <w:p w14:paraId="4E2B8158" w14:textId="77777777" w:rsidR="00241BB5" w:rsidRDefault="00FA240B" w:rsidP="00241BB5">
      <w:pPr>
        <w:numPr>
          <w:ilvl w:val="0"/>
          <w:numId w:val="6"/>
        </w:numPr>
        <w:spacing w:after="0" w:line="240" w:lineRule="atLeast"/>
        <w:ind w:hanging="416"/>
        <w:rPr>
          <w:rFonts w:eastAsia="Calibri" w:cstheme="minorHAnsi"/>
        </w:rPr>
      </w:pPr>
      <w:r w:rsidRPr="00F37D16">
        <w:rPr>
          <w:rFonts w:eastAsia="Calibri" w:cstheme="minorHAnsi"/>
        </w:rPr>
        <w:t>French for Beginners, NIIT (National Institute of Information and Technology), India, Jun 2022</w:t>
      </w:r>
    </w:p>
    <w:p w14:paraId="0D373211" w14:textId="6A169F35" w:rsidR="00241BB5" w:rsidRDefault="00FA240B" w:rsidP="00E1455E">
      <w:pPr>
        <w:numPr>
          <w:ilvl w:val="0"/>
          <w:numId w:val="6"/>
        </w:numPr>
        <w:spacing w:after="0" w:line="240" w:lineRule="atLeast"/>
        <w:ind w:hanging="416"/>
        <w:rPr>
          <w:rFonts w:eastAsia="Calibri" w:cstheme="minorHAnsi"/>
        </w:rPr>
      </w:pPr>
      <w:r w:rsidRPr="00241BB5">
        <w:rPr>
          <w:rFonts w:eastAsia="Calibri" w:cstheme="minorHAnsi"/>
        </w:rPr>
        <w:t>Tally Certificate, Tally Solutions Pvt Ltd, India, Jun 2022</w:t>
      </w:r>
    </w:p>
    <w:p w14:paraId="797E17BA" w14:textId="77777777" w:rsidR="00DD23E1" w:rsidRPr="00E1455E" w:rsidRDefault="00DD23E1" w:rsidP="00DD23E1">
      <w:pPr>
        <w:spacing w:after="0" w:line="240" w:lineRule="atLeast"/>
        <w:ind w:left="720"/>
        <w:rPr>
          <w:rFonts w:eastAsia="Calibri" w:cstheme="minorHAnsi"/>
        </w:rPr>
      </w:pPr>
    </w:p>
    <w:p w14:paraId="589E1D96" w14:textId="77777777" w:rsidR="00FA240B" w:rsidRPr="00F37D16" w:rsidRDefault="00FA240B" w:rsidP="00FA240B">
      <w:pPr>
        <w:pBdr>
          <w:bottom w:val="single" w:sz="6" w:space="0" w:color="000000"/>
        </w:pBdr>
        <w:spacing w:line="240" w:lineRule="atLeast"/>
        <w:rPr>
          <w:rFonts w:eastAsia="Calibri" w:cstheme="minorHAnsi"/>
          <w:b/>
          <w:bCs/>
          <w:caps/>
        </w:rPr>
      </w:pPr>
      <w:r w:rsidRPr="00F37D16">
        <w:rPr>
          <w:rFonts w:eastAsia="Calibri" w:cstheme="minorHAnsi"/>
          <w:b/>
          <w:bCs/>
          <w:caps/>
        </w:rPr>
        <w:t>volunteer experience</w:t>
      </w:r>
    </w:p>
    <w:tbl>
      <w:tblPr>
        <w:tblStyle w:val="tableMsoNormalTable"/>
        <w:tblW w:w="5411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6"/>
        <w:gridCol w:w="3517"/>
        <w:gridCol w:w="132"/>
        <w:gridCol w:w="774"/>
      </w:tblGrid>
      <w:tr w:rsidR="00FA240B" w:rsidRPr="00F37D16" w14:paraId="361676A2" w14:textId="77777777" w:rsidTr="003301A1">
        <w:trPr>
          <w:trHeight w:val="198"/>
        </w:trPr>
        <w:tc>
          <w:tcPr>
            <w:tcW w:w="4618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MsoNormalTable"/>
              <w:tblW w:w="8944" w:type="dxa"/>
              <w:tblInd w:w="5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14"/>
              <w:gridCol w:w="3130"/>
            </w:tblGrid>
            <w:tr w:rsidR="00FA240B" w:rsidRPr="00F37D16" w14:paraId="6EC6F3D2" w14:textId="77777777" w:rsidTr="003301A1">
              <w:trPr>
                <w:trHeight w:val="158"/>
              </w:trPr>
              <w:tc>
                <w:tcPr>
                  <w:tcW w:w="32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E1EAE5" w14:textId="77777777" w:rsidR="00FA240B" w:rsidRPr="00F37D16" w:rsidRDefault="00FA240B" w:rsidP="003301A1">
                  <w:pPr>
                    <w:spacing w:line="240" w:lineRule="atLeast"/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7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FD2025" w14:textId="77777777" w:rsidR="00FA240B" w:rsidRPr="00F37D16" w:rsidRDefault="00FA240B" w:rsidP="003301A1">
                  <w:pPr>
                    <w:spacing w:line="240" w:lineRule="atLeast"/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6184AAF6" w14:textId="77777777" w:rsidR="00FA240B" w:rsidRPr="00F37D16" w:rsidRDefault="00FA240B" w:rsidP="003301A1">
            <w:pPr>
              <w:spacing w:line="240" w:lineRule="atLeast"/>
              <w:ind w:right="-2505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38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F79F5" w14:textId="77777777" w:rsidR="00FA240B" w:rsidRPr="00F37D16" w:rsidRDefault="00FA240B" w:rsidP="003301A1">
            <w:pPr>
              <w:spacing w:line="24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FA240B" w:rsidRPr="00F37D16" w14:paraId="7E06B422" w14:textId="77777777" w:rsidTr="003301A1">
        <w:trPr>
          <w:trHeight w:val="198"/>
        </w:trPr>
        <w:tc>
          <w:tcPr>
            <w:tcW w:w="4618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1FB66" w14:textId="77777777" w:rsidR="00FA240B" w:rsidRPr="00F37D16" w:rsidRDefault="00FA240B" w:rsidP="003301A1">
            <w:pPr>
              <w:spacing w:line="24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37D16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Member, </w:t>
            </w:r>
            <w:r w:rsidRPr="00F37D16">
              <w:rPr>
                <w:rFonts w:asciiTheme="minorHAnsi" w:eastAsia="Calibri" w:hAnsiTheme="minorHAnsi" w:cstheme="minorHAnsi"/>
                <w:sz w:val="22"/>
                <w:szCs w:val="22"/>
              </w:rPr>
              <w:t>Summer Carnival- Georgian College, Barrie, ON, May 2023</w:t>
            </w:r>
          </w:p>
          <w:p w14:paraId="10A623AB" w14:textId="77777777" w:rsidR="00FA240B" w:rsidRPr="00F37D16" w:rsidRDefault="00FA240B" w:rsidP="003301A1">
            <w:pPr>
              <w:pStyle w:val="ListParagraph"/>
              <w:numPr>
                <w:ilvl w:val="0"/>
                <w:numId w:val="7"/>
              </w:numPr>
              <w:spacing w:line="240" w:lineRule="atLeas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37D16">
              <w:rPr>
                <w:rFonts w:asciiTheme="minorHAnsi" w:eastAsia="Calibri" w:hAnsiTheme="minorHAnsi" w:cstheme="minorHAnsi"/>
                <w:sz w:val="22"/>
                <w:szCs w:val="22"/>
              </w:rPr>
              <w:t>Key contributor to the summer carnival, overseeing stations such as popcorn and cotton candy, and enhancing the attendee experience by organizing games, and attractions.</w:t>
            </w:r>
          </w:p>
        </w:tc>
        <w:tc>
          <w:tcPr>
            <w:tcW w:w="382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2FFA8" w14:textId="77777777" w:rsidR="00FA240B" w:rsidRPr="00F37D16" w:rsidRDefault="00FA240B" w:rsidP="003301A1">
            <w:pPr>
              <w:spacing w:line="240" w:lineRule="atLeast"/>
              <w:ind w:left="-7695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FA240B" w:rsidRPr="00F37D16" w14:paraId="3BAB909B" w14:textId="77777777" w:rsidTr="003301A1">
        <w:trPr>
          <w:trHeight w:val="415"/>
        </w:trPr>
        <w:tc>
          <w:tcPr>
            <w:tcW w:w="4618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96FF7" w14:textId="77777777" w:rsidR="00FA240B" w:rsidRPr="009922E9" w:rsidRDefault="00FA240B" w:rsidP="003301A1">
            <w:pPr>
              <w:rPr>
                <w:rFonts w:eastAsia="Calibri" w:cstheme="minorHAnsi"/>
                <w:b/>
                <w:bCs/>
                <w:i/>
                <w:iCs/>
              </w:rPr>
            </w:pPr>
          </w:p>
        </w:tc>
        <w:tc>
          <w:tcPr>
            <w:tcW w:w="38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893B0F" w14:textId="77777777" w:rsidR="00FA240B" w:rsidRPr="00F37D16" w:rsidRDefault="00FA240B" w:rsidP="003301A1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37D16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A240B" w:rsidRPr="00F37D16" w14:paraId="3E157B8E" w14:textId="77777777" w:rsidTr="003301A1">
        <w:trPr>
          <w:gridAfter w:val="2"/>
          <w:wAfter w:w="447" w:type="pct"/>
          <w:trHeight w:val="82"/>
        </w:trPr>
        <w:tc>
          <w:tcPr>
            <w:tcW w:w="281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76233" w14:textId="77777777" w:rsidR="00FA240B" w:rsidRPr="00F37D16" w:rsidRDefault="00FA240B" w:rsidP="003301A1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173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F1AD7" w14:textId="77777777" w:rsidR="00FA240B" w:rsidRPr="00F37D16" w:rsidRDefault="00FA240B" w:rsidP="003301A1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</w:tbl>
    <w:p w14:paraId="5931BB12" w14:textId="77777777" w:rsidR="00FA240B" w:rsidRPr="00882B50" w:rsidRDefault="00FA240B" w:rsidP="00FA240B">
      <w:pPr>
        <w:spacing w:after="0" w:line="240" w:lineRule="auto"/>
        <w:jc w:val="center"/>
        <w:rPr>
          <w:rFonts w:eastAsia="Calibri" w:cstheme="minorHAnsi"/>
          <w:i/>
          <w:iCs/>
        </w:rPr>
      </w:pPr>
      <w:r w:rsidRPr="00F37D16">
        <w:rPr>
          <w:rFonts w:eastAsia="Calibri" w:cstheme="minorHAnsi"/>
          <w:i/>
          <w:iCs/>
        </w:rPr>
        <w:t xml:space="preserve">References available upon </w:t>
      </w:r>
      <w:proofErr w:type="gramStart"/>
      <w:r w:rsidRPr="00F37D16">
        <w:rPr>
          <w:rFonts w:eastAsia="Calibri" w:cstheme="minorHAnsi"/>
          <w:i/>
          <w:iCs/>
        </w:rPr>
        <w:t>request</w:t>
      </w:r>
      <w:bookmarkEnd w:id="0"/>
      <w:proofErr w:type="gramEnd"/>
    </w:p>
    <w:p w14:paraId="63E27C20" w14:textId="77777777" w:rsidR="001038F3" w:rsidRDefault="001038F3"/>
    <w:sectPr w:rsidR="001038F3" w:rsidSect="00C14C2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A231E" w14:textId="77777777" w:rsidR="00831628" w:rsidRDefault="00831628">
      <w:pPr>
        <w:spacing w:after="0" w:line="240" w:lineRule="auto"/>
      </w:pPr>
      <w:r>
        <w:separator/>
      </w:r>
    </w:p>
  </w:endnote>
  <w:endnote w:type="continuationSeparator" w:id="0">
    <w:p w14:paraId="258E0643" w14:textId="77777777" w:rsidR="00831628" w:rsidRDefault="0083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48F98" w14:textId="77777777" w:rsidR="00831628" w:rsidRDefault="00831628">
      <w:pPr>
        <w:spacing w:after="0" w:line="240" w:lineRule="auto"/>
      </w:pPr>
      <w:r>
        <w:separator/>
      </w:r>
    </w:p>
  </w:footnote>
  <w:footnote w:type="continuationSeparator" w:id="0">
    <w:p w14:paraId="41193565" w14:textId="77777777" w:rsidR="00831628" w:rsidRDefault="0083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98283" w14:textId="77777777" w:rsidR="00000000" w:rsidRPr="007D5EAC" w:rsidRDefault="000533B2" w:rsidP="00AC57DF">
    <w:pPr>
      <w:pStyle w:val="Default"/>
      <w:jc w:val="center"/>
      <w:rPr>
        <w:rFonts w:asciiTheme="minorHAnsi" w:hAnsiTheme="minorHAnsi" w:cstheme="minorHAnsi"/>
        <w:sz w:val="22"/>
        <w:szCs w:val="22"/>
      </w:rPr>
    </w:pPr>
    <w:r w:rsidRPr="007D5EAC">
      <w:rPr>
        <w:rFonts w:asciiTheme="minorHAnsi" w:hAnsiTheme="minorHAnsi" w:cstheme="minorHAnsi"/>
        <w:b/>
        <w:bCs/>
        <w:sz w:val="22"/>
        <w:szCs w:val="22"/>
      </w:rPr>
      <w:t>SUKHPREET SAINI</w:t>
    </w:r>
  </w:p>
  <w:p w14:paraId="37D086AD" w14:textId="77777777" w:rsidR="00000000" w:rsidRDefault="000533B2" w:rsidP="00AC57DF">
    <w:pPr>
      <w:pStyle w:val="Header"/>
    </w:pPr>
    <w:r>
      <w:rPr>
        <w:rFonts w:cstheme="minorHAnsi"/>
      </w:rPr>
      <w:tab/>
    </w:r>
    <w:r w:rsidRPr="007D5EAC">
      <w:rPr>
        <w:rFonts w:cstheme="minorHAnsi"/>
      </w:rPr>
      <w:t xml:space="preserve">647-685-4689 | </w:t>
    </w:r>
    <w:hyperlink r:id="rId1" w:history="1">
      <w:r w:rsidRPr="009B5EC2">
        <w:rPr>
          <w:rStyle w:val="Hyperlink"/>
          <w:rFonts w:cstheme="minorHAnsi"/>
        </w:rPr>
        <w:t>sukhpreet.saini2020@gmail.com</w:t>
      </w:r>
    </w:hyperlink>
  </w:p>
  <w:p w14:paraId="55CB5F55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53839" w14:textId="77777777" w:rsidR="00000000" w:rsidRPr="00F37D16" w:rsidRDefault="000533B2" w:rsidP="00245A67">
    <w:pPr>
      <w:pStyle w:val="Default"/>
      <w:jc w:val="center"/>
      <w:rPr>
        <w:rFonts w:asciiTheme="minorHAnsi" w:hAnsiTheme="minorHAnsi" w:cstheme="minorHAnsi"/>
        <w:sz w:val="22"/>
        <w:szCs w:val="22"/>
      </w:rPr>
    </w:pPr>
    <w:r w:rsidRPr="00F37D16">
      <w:rPr>
        <w:rFonts w:asciiTheme="minorHAnsi" w:hAnsiTheme="minorHAnsi" w:cstheme="minorHAnsi"/>
        <w:b/>
        <w:bCs/>
        <w:sz w:val="22"/>
        <w:szCs w:val="22"/>
      </w:rPr>
      <w:t>SUKHPREET SAINI</w:t>
    </w:r>
  </w:p>
  <w:p w14:paraId="376AB940" w14:textId="77777777" w:rsidR="00000000" w:rsidRPr="00F37D16" w:rsidRDefault="000533B2" w:rsidP="00245A67">
    <w:pPr>
      <w:pStyle w:val="Default"/>
      <w:jc w:val="center"/>
      <w:rPr>
        <w:rFonts w:asciiTheme="minorHAnsi" w:hAnsiTheme="minorHAnsi" w:cstheme="minorHAnsi"/>
        <w:sz w:val="22"/>
        <w:szCs w:val="22"/>
      </w:rPr>
    </w:pPr>
    <w:r w:rsidRPr="00F37D16">
      <w:rPr>
        <w:rFonts w:asciiTheme="minorHAnsi" w:hAnsiTheme="minorHAnsi" w:cstheme="minorHAnsi"/>
        <w:sz w:val="22"/>
        <w:szCs w:val="22"/>
      </w:rPr>
      <w:t>Barrie, Ontario</w:t>
    </w:r>
  </w:p>
  <w:p w14:paraId="14519E39" w14:textId="77777777" w:rsidR="00000000" w:rsidRPr="00F37D16" w:rsidRDefault="000533B2" w:rsidP="00245A67">
    <w:pPr>
      <w:pStyle w:val="Default"/>
      <w:jc w:val="center"/>
      <w:rPr>
        <w:rFonts w:asciiTheme="minorHAnsi" w:hAnsiTheme="minorHAnsi" w:cstheme="minorHAnsi"/>
        <w:sz w:val="22"/>
        <w:szCs w:val="22"/>
      </w:rPr>
    </w:pPr>
    <w:r w:rsidRPr="00F37D16">
      <w:rPr>
        <w:rFonts w:asciiTheme="minorHAnsi" w:hAnsiTheme="minorHAnsi" w:cstheme="minorHAnsi"/>
        <w:sz w:val="22"/>
        <w:szCs w:val="22"/>
      </w:rPr>
      <w:t xml:space="preserve">647-685-4689 | </w:t>
    </w:r>
    <w:hyperlink r:id="rId1" w:history="1">
      <w:r w:rsidRPr="00F37D16">
        <w:rPr>
          <w:rStyle w:val="Hyperlink"/>
          <w:rFonts w:asciiTheme="minorHAnsi" w:hAnsiTheme="minorHAnsi" w:cstheme="minorHAnsi"/>
          <w:sz w:val="22"/>
          <w:szCs w:val="22"/>
        </w:rPr>
        <w:t>sukhpreet.saini2020@gmail.com</w:t>
      </w:r>
    </w:hyperlink>
    <w:r w:rsidRPr="00F37D16">
      <w:rPr>
        <w:rFonts w:asciiTheme="minorHAnsi" w:hAnsiTheme="minorHAnsi" w:cstheme="minorHAnsi"/>
        <w:sz w:val="22"/>
        <w:szCs w:val="22"/>
      </w:rPr>
      <w:t xml:space="preserve"> |</w:t>
    </w:r>
  </w:p>
  <w:p w14:paraId="1A2FBF9C" w14:textId="636B4ACE" w:rsidR="00000000" w:rsidRDefault="00000000" w:rsidP="005C25C9">
    <w:pPr>
      <w:pStyle w:val="Default"/>
      <w:pBdr>
        <w:bottom w:val="single" w:sz="4" w:space="1" w:color="auto"/>
      </w:pBdr>
      <w:jc w:val="center"/>
      <w:rPr>
        <w:rStyle w:val="Hyperlink"/>
        <w:rFonts w:asciiTheme="minorHAnsi" w:hAnsiTheme="minorHAnsi" w:cstheme="minorHAnsi"/>
        <w:sz w:val="22"/>
        <w:szCs w:val="22"/>
      </w:rPr>
    </w:pPr>
    <w:hyperlink r:id="rId2" w:history="1">
      <w:r w:rsidR="000533B2" w:rsidRPr="00F37D16">
        <w:rPr>
          <w:rStyle w:val="Hyperlink"/>
          <w:rFonts w:asciiTheme="minorHAnsi" w:hAnsiTheme="minorHAnsi" w:cstheme="minorHAnsi"/>
          <w:sz w:val="22"/>
          <w:szCs w:val="22"/>
        </w:rPr>
        <w:t>https://www.linkedin.com/in/sukhpreet-saini</w:t>
      </w:r>
    </w:hyperlink>
    <w:r w:rsidR="000533B2" w:rsidRPr="00F37D16">
      <w:rPr>
        <w:rFonts w:asciiTheme="minorHAnsi" w:hAnsiTheme="minorHAnsi" w:cstheme="minorHAnsi"/>
        <w:sz w:val="22"/>
        <w:szCs w:val="22"/>
      </w:rPr>
      <w:t xml:space="preserve">| </w:t>
    </w:r>
    <w:hyperlink r:id="rId3" w:history="1">
      <w:r w:rsidR="000533B2" w:rsidRPr="00F37D16">
        <w:rPr>
          <w:rStyle w:val="Hyperlink"/>
          <w:rFonts w:asciiTheme="minorHAnsi" w:hAnsiTheme="minorHAnsi" w:cstheme="minorHAnsi"/>
          <w:sz w:val="22"/>
          <w:szCs w:val="22"/>
        </w:rPr>
        <w:t>https://github.com/SUKH2022</w:t>
      </w:r>
    </w:hyperlink>
    <w:r w:rsidR="000533B2" w:rsidRPr="00F37D16">
      <w:rPr>
        <w:rFonts w:asciiTheme="minorHAnsi" w:hAnsiTheme="minorHAnsi" w:cstheme="minorHAnsi"/>
        <w:sz w:val="22"/>
        <w:szCs w:val="22"/>
      </w:rPr>
      <w:t xml:space="preserve">| </w:t>
    </w:r>
  </w:p>
  <w:p w14:paraId="34D6816A" w14:textId="77777777" w:rsidR="00000000" w:rsidRPr="00F37D16" w:rsidRDefault="00000000" w:rsidP="005C25C9">
    <w:pPr>
      <w:pStyle w:val="Default"/>
      <w:pBdr>
        <w:bottom w:val="single" w:sz="4" w:space="1" w:color="auto"/>
      </w:pBdr>
      <w:jc w:val="center"/>
      <w:rPr>
        <w:rFonts w:asciiTheme="minorHAnsi" w:hAnsiTheme="minorHAnsi" w:cstheme="minorHAnsi"/>
        <w:sz w:val="22"/>
        <w:szCs w:val="22"/>
      </w:rPr>
    </w:pPr>
  </w:p>
  <w:p w14:paraId="242F8CC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02D4F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344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F22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463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3E71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AEC7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CCA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4838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BCD2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7D98D1FE"/>
    <w:lvl w:ilvl="0" w:tplc="ECBA2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D2AF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145D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565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8AFC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B8D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BACC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C4D1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5025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938C1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565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EA6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0CE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9C31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B47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E064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46FB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840C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6074B6E4"/>
    <w:lvl w:ilvl="0" w:tplc="D44AA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00C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8AB7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4E9B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A2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92E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22D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82F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2E5C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hybridMultilevel"/>
    <w:tmpl w:val="00000008"/>
    <w:lvl w:ilvl="0" w:tplc="9BC0B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D4E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D00E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204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EE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889C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B69A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E83D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6654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31055663"/>
    <w:multiLevelType w:val="hybridMultilevel"/>
    <w:tmpl w:val="B7C450D2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6" w15:restartNumberingAfterBreak="0">
    <w:nsid w:val="6C0E2E4A"/>
    <w:multiLevelType w:val="hybridMultilevel"/>
    <w:tmpl w:val="50F8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87485">
    <w:abstractNumId w:val="5"/>
  </w:num>
  <w:num w:numId="2" w16cid:durableId="1471165973">
    <w:abstractNumId w:val="0"/>
  </w:num>
  <w:num w:numId="3" w16cid:durableId="1300185086">
    <w:abstractNumId w:val="1"/>
  </w:num>
  <w:num w:numId="4" w16cid:durableId="1576625220">
    <w:abstractNumId w:val="2"/>
  </w:num>
  <w:num w:numId="5" w16cid:durableId="1276716831">
    <w:abstractNumId w:val="3"/>
  </w:num>
  <w:num w:numId="6" w16cid:durableId="1111392025">
    <w:abstractNumId w:val="4"/>
  </w:num>
  <w:num w:numId="7" w16cid:durableId="1823618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0B"/>
    <w:rsid w:val="00023A97"/>
    <w:rsid w:val="000533B2"/>
    <w:rsid w:val="001038F3"/>
    <w:rsid w:val="0023499C"/>
    <w:rsid w:val="00241BB5"/>
    <w:rsid w:val="00306314"/>
    <w:rsid w:val="00401D61"/>
    <w:rsid w:val="004D2718"/>
    <w:rsid w:val="006E7AB0"/>
    <w:rsid w:val="00831628"/>
    <w:rsid w:val="0095428E"/>
    <w:rsid w:val="00AD0020"/>
    <w:rsid w:val="00AD0611"/>
    <w:rsid w:val="00C33095"/>
    <w:rsid w:val="00CB0613"/>
    <w:rsid w:val="00D303C6"/>
    <w:rsid w:val="00DD23E1"/>
    <w:rsid w:val="00E1455E"/>
    <w:rsid w:val="00ED0C3F"/>
    <w:rsid w:val="00F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5F95E"/>
  <w15:chartTrackingRefBased/>
  <w15:docId w15:val="{2B6FA928-6AEB-4B74-8EBE-81A18F8E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0B"/>
    <w:pPr>
      <w:ind w:left="720"/>
      <w:contextualSpacing/>
    </w:pPr>
  </w:style>
  <w:style w:type="paragraph" w:customStyle="1" w:styleId="Default">
    <w:name w:val="Default"/>
    <w:rsid w:val="00FA24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s16fw6fsiw100multi-linettcundefined">
    <w:name w:val="fs16 fw6 fsi w100 multi-line ttc undefined"/>
    <w:basedOn w:val="DefaultParagraphFont"/>
    <w:rsid w:val="00FA240B"/>
  </w:style>
  <w:style w:type="character" w:customStyle="1" w:styleId="fs16fw4undefined">
    <w:name w:val="fs16 fw4 undefined"/>
    <w:basedOn w:val="DefaultParagraphFont"/>
    <w:rsid w:val="00FA240B"/>
  </w:style>
  <w:style w:type="table" w:customStyle="1" w:styleId="tableMsoNormalTable">
    <w:name w:val="table_MsoNormalTable"/>
    <w:basedOn w:val="TableNormal"/>
    <w:rsid w:val="00FA2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fs16fw6undefinedtdn">
    <w:name w:val="fs16 fw6 undefined tdn"/>
    <w:basedOn w:val="DefaultParagraphFont"/>
    <w:rsid w:val="00FA240B"/>
  </w:style>
  <w:style w:type="character" w:customStyle="1" w:styleId="fs16fw6undefined">
    <w:name w:val="fs16 fw6 undefined"/>
    <w:basedOn w:val="DefaultParagraphFont"/>
    <w:rsid w:val="00FA240B"/>
  </w:style>
  <w:style w:type="character" w:styleId="Hyperlink">
    <w:name w:val="Hyperlink"/>
    <w:basedOn w:val="DefaultParagraphFont"/>
    <w:uiPriority w:val="99"/>
    <w:unhideWhenUsed/>
    <w:rsid w:val="00FA24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40B"/>
  </w:style>
  <w:style w:type="paragraph" w:styleId="Footer">
    <w:name w:val="footer"/>
    <w:basedOn w:val="Normal"/>
    <w:link w:val="FooterChar"/>
    <w:uiPriority w:val="99"/>
    <w:unhideWhenUsed/>
    <w:rsid w:val="00401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KH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khpreet-saini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UKH2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khpreet-sain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khpreet.saini2020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UKH2022" TargetMode="External"/><Relationship Id="rId2" Type="http://schemas.openxmlformats.org/officeDocument/2006/relationships/hyperlink" Target="https://www.linkedin.com/in/sukhpreet-saini" TargetMode="External"/><Relationship Id="rId1" Type="http://schemas.openxmlformats.org/officeDocument/2006/relationships/hyperlink" Target="mailto:sukhpreet.saini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Sukhpreet Saini</cp:lastModifiedBy>
  <cp:revision>18</cp:revision>
  <dcterms:created xsi:type="dcterms:W3CDTF">2023-12-06T23:53:00Z</dcterms:created>
  <dcterms:modified xsi:type="dcterms:W3CDTF">2024-06-13T21:14:00Z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d323a08e-2179-425c-8cbc-19ef26d196f0</vt:lpwstr>
  </property>
</Properties>
</file>